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Player enters Website: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Log on / register?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not in a game, enters lobby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Lobby asks which game to join (tells how many players are in the lobby).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Can also ask to create a game and specify number of players. Game creator is Miss Scarlet (she starts first)</w:t>
      </w: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Player enters Pre-Game: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Board Layout/ Clues</w:t>
      </w:r>
    </w:p>
    <w:p w:rsidR="00A77B3E" w:rsidRDefault="009F1B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Case File CONFIDENTIAL placed on side of board.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Choose what character.</w:t>
      </w:r>
    </w:p>
    <w:p w:rsidR="00A77B3E" w:rsidRDefault="009F1B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Each player </w:t>
      </w:r>
      <w:proofErr w:type="spellStart"/>
      <w:r>
        <w:t>readys</w:t>
      </w:r>
      <w:proofErr w:type="spellEnd"/>
      <w:r>
        <w:t xml:space="preserve"> up to begin game.</w:t>
      </w: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Before Start Game:</w:t>
      </w:r>
    </w:p>
    <w:p w:rsidR="00A77B3E" w:rsidRDefault="009F1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Players start on their home square. May only move into adjacent hallway</w:t>
      </w:r>
    </w:p>
    <w:p w:rsidR="00A77B3E" w:rsidRDefault="009F1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Remaining </w:t>
      </w:r>
      <w:r>
        <w:t>cards are distributed to everybody. Player sees this as a list.</w:t>
      </w:r>
    </w:p>
    <w:p w:rsidR="00A77B3E" w:rsidRDefault="009F1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Player will have textual detective notebook that they can check off their cards. (lower </w:t>
      </w:r>
      <w:proofErr w:type="spellStart"/>
      <w:r>
        <w:t>pri</w:t>
      </w:r>
      <w:proofErr w:type="spellEnd"/>
      <w:r>
        <w:t>, can be done manual).</w:t>
      </w: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Middle of Game:</w:t>
      </w:r>
    </w:p>
    <w:p w:rsidR="00A77B3E" w:rsidRDefault="009F1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Player enters room and makes Suggestion</w:t>
      </w:r>
    </w:p>
    <w:p w:rsidR="00A77B3E" w:rsidRDefault="009F1B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Suggestion box to the </w:t>
      </w:r>
      <w:r>
        <w:t xml:space="preserve">right with a </w:t>
      </w:r>
      <w:proofErr w:type="spellStart"/>
      <w:r>
        <w:t>pulldown</w:t>
      </w:r>
      <w:proofErr w:type="spellEnd"/>
      <w:r>
        <w:t xml:space="preserve"> of the weapons and people you can accuse.</w:t>
      </w:r>
    </w:p>
    <w:p w:rsidR="00A77B3E" w:rsidRDefault="009F1B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Once suggestion is made, person to the left receives a pop up asking them if they have X cards in hand and if not then hit pass.</w:t>
      </w:r>
    </w:p>
    <w:p w:rsidR="00A77B3E" w:rsidRDefault="009F1B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If no one has cards then alert users that suggestion remains un</w:t>
      </w:r>
      <w:r>
        <w:t xml:space="preserve">answered. If someone disproves suggestion, alert users that player X disproved suggestion. </w:t>
      </w:r>
    </w:p>
    <w:p w:rsidR="00A77B3E" w:rsidRDefault="009F1B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Same player also has the option to now make an accusation (can be done at beginning too). </w:t>
      </w:r>
    </w:p>
    <w:p w:rsidR="00A77B3E" w:rsidRDefault="009F1BC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If no accusation and suggestion is done, then move on to player to the le</w:t>
      </w:r>
      <w:r>
        <w:t>ft.</w:t>
      </w:r>
    </w:p>
    <w:p w:rsidR="00A77B3E" w:rsidRDefault="009F1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Player makes an accusation</w:t>
      </w:r>
    </w:p>
    <w:p w:rsidR="00A77B3E" w:rsidRDefault="009F1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On failed accusation, player is marked as failed</w:t>
      </w: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End Game</w:t>
      </w:r>
    </w:p>
    <w:p w:rsidR="00A77B3E" w:rsidRDefault="009F1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9F1BC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Direction</w:t>
      </w:r>
    </w:p>
    <w:p w:rsidR="00A77B3E" w:rsidRDefault="009F1B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Move 1 space or diagonal to across room if it’s possible.</w:t>
      </w:r>
    </w:p>
    <w:p w:rsidR="00A77B3E" w:rsidRDefault="009F1B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Player will move by highlighting the room they want to go to.</w:t>
      </w:r>
    </w:p>
    <w:p w:rsidR="00A77B3E" w:rsidRDefault="009F1B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player is blocked in room, then</w:t>
      </w:r>
      <w:r>
        <w:t xml:space="preserve"> move passes but player can still make a suggestion.</w:t>
      </w:r>
    </w:p>
    <w:sectPr w:rsidR="00A77B3E" w:rsidSect="000D1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424D8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388C04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DAA6C5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B36E71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8B4210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17A1C6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B364CC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0FEDD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4487D5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5BD8F76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D5A12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120DC7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8B89B4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69AEDB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CC8A3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90AB8B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5546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B465C2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74880D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1F0A4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E9CDA2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D4A194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19ABB7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4040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856553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4702B8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96AB3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12CC9B3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4C88B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F401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5065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330702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39872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0B4893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B8E42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4AE8FF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80C223D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D185BD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41010F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58A8FA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722911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22EE42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84F5D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E34327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41806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106C"/>
    <w:rsid w:val="000D106C"/>
    <w:rsid w:val="009F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106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</dc:creator>
  <cp:lastModifiedBy>Johnathan David Gilday</cp:lastModifiedBy>
  <cp:revision>2</cp:revision>
  <dcterms:created xsi:type="dcterms:W3CDTF">2012-10-04T21:21:00Z</dcterms:created>
  <dcterms:modified xsi:type="dcterms:W3CDTF">2012-10-04T21:21:00Z</dcterms:modified>
</cp:coreProperties>
</file>